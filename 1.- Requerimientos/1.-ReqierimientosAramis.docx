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E282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73435570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79319D13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7F63E326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60E35BF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A30AD7D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87C6ABB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81744FF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FBEEC44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A7AA978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5EC44658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2ACB916F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5E9725A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78BE80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D506FF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1E51FE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E0545B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B50802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A514FF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C7614A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903BEB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FB816BF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44D73ED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A654370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9D8C839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8616D0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F25F6C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E7A6DD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9D3C643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C69E25C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51DE47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6D1E186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CC5B20A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674BF3BC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11810A63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67D265C9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0D97BED8" w14:textId="28750F8B" w:rsidR="003F51CC" w:rsidRPr="005827A1" w:rsidRDefault="00D46481" w:rsidP="0031230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27A1">
              <w:rPr>
                <w:rFonts w:ascii="Arial" w:hAnsi="Arial" w:cs="Arial"/>
                <w:sz w:val="22"/>
                <w:szCs w:val="22"/>
              </w:rPr>
              <w:t>Abogabot</w:t>
            </w:r>
            <w:proofErr w:type="spellEnd"/>
          </w:p>
        </w:tc>
      </w:tr>
      <w:tr w:rsidR="00DB73D5" w:rsidRPr="008C2396" w14:paraId="47E90EA0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1E7827FF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02A325AD" w14:textId="77777777" w:rsidR="006E33C2" w:rsidRPr="00BC5578" w:rsidRDefault="00BC5578" w:rsidP="0031230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C5578">
              <w:rPr>
                <w:rFonts w:ascii="Arial" w:hAnsi="Arial" w:cs="Arial"/>
                <w:sz w:val="22"/>
                <w:szCs w:val="22"/>
              </w:rPr>
              <w:t>Automatizacion</w:t>
            </w:r>
            <w:proofErr w:type="spellEnd"/>
            <w:r w:rsidRPr="00BC5578">
              <w:rPr>
                <w:rFonts w:ascii="Arial" w:hAnsi="Arial" w:cs="Arial"/>
                <w:sz w:val="22"/>
                <w:szCs w:val="22"/>
              </w:rPr>
              <w:t xml:space="preserve"> del proceso de demandas</w:t>
            </w:r>
          </w:p>
        </w:tc>
      </w:tr>
      <w:tr w:rsidR="006E33C2" w:rsidRPr="008C2396" w14:paraId="0B639B39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52E2F37B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7A3A0FB" w14:textId="77777777" w:rsidR="006E33C2" w:rsidRPr="00BC5578" w:rsidRDefault="00BC557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BC5578">
              <w:rPr>
                <w:rFonts w:ascii="Arial" w:hAnsi="Arial" w:cs="Arial"/>
                <w:sz w:val="22"/>
                <w:szCs w:val="22"/>
              </w:rPr>
              <w:t>04/03/2022</w:t>
            </w:r>
          </w:p>
        </w:tc>
      </w:tr>
      <w:tr w:rsidR="00DB73D5" w:rsidRPr="008C2396" w14:paraId="57BF6A12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07468B9D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866B876" w14:textId="77777777" w:rsidR="006E33C2" w:rsidRPr="00BC5578" w:rsidRDefault="00BC557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BC5578">
              <w:rPr>
                <w:rFonts w:ascii="Arial" w:hAnsi="Arial" w:cs="Arial"/>
                <w:sz w:val="22"/>
                <w:szCs w:val="22"/>
              </w:rPr>
              <w:t xml:space="preserve">Rodrigo </w:t>
            </w:r>
            <w:proofErr w:type="spellStart"/>
            <w:r w:rsidRPr="00BC5578">
              <w:rPr>
                <w:rFonts w:ascii="Arial" w:hAnsi="Arial" w:cs="Arial"/>
                <w:sz w:val="22"/>
                <w:szCs w:val="22"/>
              </w:rPr>
              <w:t>Martinez</w:t>
            </w:r>
            <w:proofErr w:type="spellEnd"/>
            <w:r w:rsidRPr="00BC557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B73D5" w:rsidRPr="008C2396" w14:paraId="5DE9B07B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6555214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DE9D053" w14:textId="77777777" w:rsidR="006E33C2" w:rsidRPr="00EC610D" w:rsidRDefault="00EC610D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EC610D">
              <w:rPr>
                <w:rFonts w:ascii="Arial" w:hAnsi="Arial" w:cs="Arial"/>
                <w:sz w:val="22"/>
                <w:szCs w:val="22"/>
              </w:rPr>
              <w:t xml:space="preserve">Microsoft - </w:t>
            </w:r>
            <w:proofErr w:type="spellStart"/>
            <w:r w:rsidRPr="00EC610D">
              <w:rPr>
                <w:rFonts w:ascii="Arial" w:hAnsi="Arial" w:cs="Arial"/>
                <w:sz w:val="22"/>
                <w:szCs w:val="22"/>
              </w:rPr>
              <w:t>Launch</w:t>
            </w:r>
            <w:proofErr w:type="spellEnd"/>
            <w:r w:rsidRPr="00EC610D">
              <w:rPr>
                <w:rFonts w:ascii="Arial" w:hAnsi="Arial" w:cs="Arial"/>
                <w:sz w:val="22"/>
                <w:szCs w:val="22"/>
              </w:rPr>
              <w:t xml:space="preserve"> X </w:t>
            </w:r>
            <w:proofErr w:type="spellStart"/>
            <w:r w:rsidRPr="00EC610D">
              <w:rPr>
                <w:rFonts w:ascii="Arial" w:hAnsi="Arial" w:cs="Arial"/>
                <w:sz w:val="22"/>
                <w:szCs w:val="22"/>
              </w:rPr>
              <w:t>Mexico</w:t>
            </w:r>
            <w:proofErr w:type="spellEnd"/>
            <w:r w:rsidRPr="00EC610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6E33C2" w:rsidRPr="008C2396" w14:paraId="4F415D3A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69243E97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E8213E1" w14:textId="77777777" w:rsidR="006E33C2" w:rsidRPr="00EC610D" w:rsidRDefault="00EC610D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EC610D">
              <w:rPr>
                <w:rFonts w:ascii="Arial" w:hAnsi="Arial" w:cs="Arial"/>
                <w:sz w:val="22"/>
                <w:szCs w:val="22"/>
              </w:rPr>
              <w:t>Ramirez Diaz J L Aramis</w:t>
            </w:r>
          </w:p>
        </w:tc>
      </w:tr>
    </w:tbl>
    <w:p w14:paraId="19A266A5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064882FD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26D5DC7C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204FE12C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757839D7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072E107D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337E1666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34F3DB9F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0D3B3F30" w14:textId="77777777" w:rsidR="000D458D" w:rsidRPr="000101C2" w:rsidRDefault="000101C2" w:rsidP="005542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</w:t>
            </w:r>
            <w:r w:rsidRPr="000101C2">
              <w:rPr>
                <w:rFonts w:ascii="Arial" w:hAnsi="Arial" w:cs="Arial"/>
                <w:sz w:val="22"/>
                <w:szCs w:val="22"/>
              </w:rPr>
              <w:t xml:space="preserve"> despacho de abogados </w:t>
            </w:r>
            <w:r>
              <w:rPr>
                <w:rFonts w:ascii="Arial" w:hAnsi="Arial" w:cs="Arial"/>
                <w:sz w:val="22"/>
                <w:szCs w:val="22"/>
              </w:rPr>
              <w:t xml:space="preserve">el cual </w:t>
            </w:r>
            <w:r w:rsidRPr="000101C2">
              <w:rPr>
                <w:rFonts w:ascii="Arial" w:hAnsi="Arial" w:cs="Arial"/>
                <w:sz w:val="22"/>
                <w:szCs w:val="22"/>
              </w:rPr>
              <w:t xml:space="preserve">quiere automatizar la petición del cliente, y lo quiere hacer a través de una página web con un </w:t>
            </w:r>
            <w:r w:rsidR="00B47801" w:rsidRPr="000101C2">
              <w:rPr>
                <w:rFonts w:ascii="Arial" w:hAnsi="Arial" w:cs="Arial"/>
                <w:sz w:val="22"/>
                <w:szCs w:val="22"/>
              </w:rPr>
              <w:t>formulario.</w:t>
            </w:r>
            <w:r w:rsidR="00B47801">
              <w:rPr>
                <w:rFonts w:ascii="Arial" w:hAnsi="Arial" w:cs="Arial"/>
                <w:sz w:val="22"/>
                <w:szCs w:val="22"/>
              </w:rPr>
              <w:t xml:space="preserve"> Primero, </w:t>
            </w:r>
            <w:r w:rsidR="00B47801" w:rsidRPr="000101C2">
              <w:rPr>
                <w:rFonts w:ascii="Arial" w:hAnsi="Arial" w:cs="Arial"/>
                <w:sz w:val="22"/>
                <w:szCs w:val="22"/>
              </w:rPr>
              <w:t>Complete</w:t>
            </w:r>
            <w:r w:rsidRPr="000101C2">
              <w:rPr>
                <w:rFonts w:ascii="Arial" w:hAnsi="Arial" w:cs="Arial"/>
                <w:sz w:val="22"/>
                <w:szCs w:val="22"/>
              </w:rPr>
              <w:t xml:space="preserve"> el formulario y se enviará a la caja para completar la transacción. Para atender su </w:t>
            </w:r>
            <w:r w:rsidR="00B47801" w:rsidRPr="000101C2">
              <w:rPr>
                <w:rFonts w:ascii="Arial" w:hAnsi="Arial" w:cs="Arial"/>
                <w:sz w:val="22"/>
                <w:szCs w:val="22"/>
              </w:rPr>
              <w:t>solicitud, crea</w:t>
            </w:r>
            <w:r w:rsidRPr="000101C2">
              <w:rPr>
                <w:rFonts w:ascii="Arial" w:hAnsi="Arial" w:cs="Arial"/>
                <w:sz w:val="22"/>
                <w:szCs w:val="22"/>
              </w:rPr>
              <w:t xml:space="preserve"> una cuenta en la plataforma y verifica las actualizaciones del proceso legal. El administrador del sitio recibe </w:t>
            </w:r>
            <w:r w:rsidR="00B47801" w:rsidRPr="000101C2">
              <w:rPr>
                <w:rFonts w:ascii="Arial" w:hAnsi="Arial" w:cs="Arial"/>
                <w:sz w:val="22"/>
                <w:szCs w:val="22"/>
              </w:rPr>
              <w:t>una notificación</w:t>
            </w:r>
            <w:r w:rsidRPr="000101C2">
              <w:rPr>
                <w:rFonts w:ascii="Arial" w:hAnsi="Arial" w:cs="Arial"/>
                <w:sz w:val="22"/>
                <w:szCs w:val="22"/>
              </w:rPr>
              <w:t xml:space="preserve"> de nueva factura, llena el formulario y genera </w:t>
            </w:r>
            <w:r w:rsidR="00B47801" w:rsidRPr="000101C2">
              <w:rPr>
                <w:rFonts w:ascii="Arial" w:hAnsi="Arial" w:cs="Arial"/>
                <w:sz w:val="22"/>
                <w:szCs w:val="22"/>
              </w:rPr>
              <w:t>automáticamente un</w:t>
            </w:r>
            <w:r w:rsidRPr="000101C2">
              <w:rPr>
                <w:rFonts w:ascii="Arial" w:hAnsi="Arial" w:cs="Arial"/>
                <w:sz w:val="22"/>
                <w:szCs w:val="22"/>
              </w:rPr>
              <w:t xml:space="preserve"> documento legal en formato Word para iniciar el proceso. El administrador debe poder recibir el pago y verlo en el tablero </w:t>
            </w:r>
            <w:r w:rsidR="00B47801" w:rsidRPr="000101C2">
              <w:rPr>
                <w:rFonts w:ascii="Arial" w:hAnsi="Arial" w:cs="Arial"/>
                <w:sz w:val="22"/>
                <w:szCs w:val="22"/>
              </w:rPr>
              <w:t>para ver</w:t>
            </w:r>
            <w:r w:rsidRPr="000101C2">
              <w:rPr>
                <w:rFonts w:ascii="Arial" w:hAnsi="Arial" w:cs="Arial"/>
                <w:sz w:val="22"/>
                <w:szCs w:val="22"/>
              </w:rPr>
              <w:t xml:space="preserve"> la cantidad de ingresos recibidos. El administrador actualiza el proceso de asignación de permisos y agrega comentarios en cada paso de proceso. El usuario recibe el correo electrónico de notificación y notifica el progreso. La página debe </w:t>
            </w:r>
            <w:r w:rsidR="00B47801">
              <w:rPr>
                <w:rFonts w:ascii="Arial" w:hAnsi="Arial" w:cs="Arial"/>
                <w:sz w:val="22"/>
                <w:szCs w:val="22"/>
              </w:rPr>
              <w:t>ser responsive</w:t>
            </w:r>
            <w:r w:rsidRPr="000101C2">
              <w:rPr>
                <w:rFonts w:ascii="Arial" w:hAnsi="Arial" w:cs="Arial"/>
                <w:sz w:val="22"/>
                <w:szCs w:val="22"/>
              </w:rPr>
              <w:t xml:space="preserve"> para mostrar el dispositivo móvil de visualización. Su color favorito es el </w:t>
            </w:r>
            <w:r w:rsidR="00B47801" w:rsidRPr="000101C2">
              <w:rPr>
                <w:rFonts w:ascii="Arial" w:hAnsi="Arial" w:cs="Arial"/>
                <w:sz w:val="22"/>
                <w:szCs w:val="22"/>
              </w:rPr>
              <w:t>azul y</w:t>
            </w:r>
            <w:r w:rsidRPr="000101C2">
              <w:rPr>
                <w:rFonts w:ascii="Arial" w:hAnsi="Arial" w:cs="Arial"/>
                <w:sz w:val="22"/>
                <w:szCs w:val="22"/>
              </w:rPr>
              <w:t xml:space="preserve"> el blanco de la Armada, pero acepta nuestra propuesta.</w:t>
            </w:r>
          </w:p>
        </w:tc>
      </w:tr>
      <w:tr w:rsidR="00554294" w:rsidRPr="008C2396" w14:paraId="67C10ED8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0A3D2BAC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589C7AAB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7463587F" w14:textId="77777777" w:rsidR="000101C2" w:rsidRPr="000101C2" w:rsidRDefault="000101C2" w:rsidP="000101C2">
            <w:pPr>
              <w:numPr>
                <w:ilvl w:val="0"/>
                <w:numId w:val="34"/>
              </w:numPr>
              <w:ind w:left="743" w:hanging="426"/>
              <w:rPr>
                <w:rFonts w:ascii="Arial" w:hAnsi="Arial" w:cs="Arial"/>
                <w:sz w:val="22"/>
                <w:szCs w:val="22"/>
              </w:rPr>
            </w:pPr>
            <w:r w:rsidRPr="000101C2">
              <w:rPr>
                <w:rFonts w:ascii="Arial" w:hAnsi="Arial" w:cs="Arial"/>
                <w:sz w:val="22"/>
                <w:szCs w:val="22"/>
              </w:rPr>
              <w:t xml:space="preserve">Es un despacho de abogados que quiere automatizar las demandas de sus clientes, esto lo 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0101C2">
              <w:rPr>
                <w:rFonts w:ascii="Arial" w:hAnsi="Arial" w:cs="Arial"/>
                <w:sz w:val="22"/>
                <w:szCs w:val="22"/>
              </w:rPr>
              <w:t>harán a través de una página web llenando un formulario.</w:t>
            </w:r>
          </w:p>
          <w:p w14:paraId="2246ECC9" w14:textId="77777777" w:rsidR="000101C2" w:rsidRPr="000101C2" w:rsidRDefault="000101C2" w:rsidP="000101C2">
            <w:pPr>
              <w:numPr>
                <w:ilvl w:val="0"/>
                <w:numId w:val="34"/>
              </w:numPr>
              <w:ind w:left="743" w:hanging="426"/>
              <w:rPr>
                <w:rFonts w:ascii="Arial" w:hAnsi="Arial" w:cs="Arial"/>
                <w:sz w:val="22"/>
                <w:szCs w:val="22"/>
              </w:rPr>
            </w:pPr>
            <w:r w:rsidRPr="000101C2">
              <w:rPr>
                <w:rFonts w:ascii="Arial" w:hAnsi="Arial" w:cs="Arial"/>
                <w:sz w:val="22"/>
                <w:szCs w:val="22"/>
              </w:rPr>
              <w:t>Al momento de llenar el formulario se manda al proceso de pago para finalizar la transacción.</w:t>
            </w:r>
          </w:p>
          <w:p w14:paraId="15F69D2F" w14:textId="77777777" w:rsidR="000101C2" w:rsidRPr="000101C2" w:rsidRDefault="000101C2" w:rsidP="000101C2">
            <w:pPr>
              <w:numPr>
                <w:ilvl w:val="0"/>
                <w:numId w:val="34"/>
              </w:numPr>
              <w:ind w:left="743" w:hanging="426"/>
              <w:rPr>
                <w:rFonts w:ascii="Arial" w:hAnsi="Arial" w:cs="Arial"/>
                <w:sz w:val="22"/>
                <w:szCs w:val="22"/>
              </w:rPr>
            </w:pPr>
            <w:r w:rsidRPr="000101C2">
              <w:rPr>
                <w:rFonts w:ascii="Arial" w:hAnsi="Arial" w:cs="Arial"/>
                <w:sz w:val="22"/>
                <w:szCs w:val="22"/>
              </w:rPr>
              <w:t>Para dar seguimiento a su demanda, el cliente crea una cuenta en la plataforma y verá el seguimiento de cada una de las actualizaciones del proceso legal.</w:t>
            </w:r>
          </w:p>
          <w:p w14:paraId="30F8D676" w14:textId="77777777" w:rsidR="000101C2" w:rsidRPr="000101C2" w:rsidRDefault="000101C2" w:rsidP="000101C2">
            <w:pPr>
              <w:numPr>
                <w:ilvl w:val="0"/>
                <w:numId w:val="34"/>
              </w:numPr>
              <w:ind w:left="743" w:hanging="426"/>
              <w:rPr>
                <w:rFonts w:ascii="Arial" w:hAnsi="Arial" w:cs="Arial"/>
                <w:sz w:val="22"/>
                <w:szCs w:val="22"/>
              </w:rPr>
            </w:pPr>
            <w:r w:rsidRPr="000101C2">
              <w:rPr>
                <w:rFonts w:ascii="Arial" w:hAnsi="Arial" w:cs="Arial"/>
                <w:sz w:val="22"/>
                <w:szCs w:val="22"/>
              </w:rPr>
              <w:t xml:space="preserve">El administrador del sitio recibe la notificación de una nueva demanda y con los datos llenados del formulario se crea automáticamente el documento legal en formato </w:t>
            </w:r>
            <w:proofErr w:type="spellStart"/>
            <w:r w:rsidRPr="000101C2">
              <w:rPr>
                <w:rFonts w:ascii="Arial" w:hAnsi="Arial" w:cs="Arial"/>
                <w:sz w:val="22"/>
                <w:szCs w:val="22"/>
              </w:rPr>
              <w:t>word</w:t>
            </w:r>
            <w:proofErr w:type="spellEnd"/>
            <w:r w:rsidRPr="000101C2">
              <w:rPr>
                <w:rFonts w:ascii="Arial" w:hAnsi="Arial" w:cs="Arial"/>
                <w:sz w:val="22"/>
                <w:szCs w:val="22"/>
              </w:rPr>
              <w:t xml:space="preserve"> para empezar el proceso.</w:t>
            </w:r>
          </w:p>
          <w:p w14:paraId="55484428" w14:textId="77777777" w:rsidR="000101C2" w:rsidRPr="000101C2" w:rsidRDefault="000101C2" w:rsidP="000101C2">
            <w:pPr>
              <w:numPr>
                <w:ilvl w:val="0"/>
                <w:numId w:val="34"/>
              </w:numPr>
              <w:ind w:left="743" w:hanging="426"/>
              <w:rPr>
                <w:rFonts w:ascii="Arial" w:hAnsi="Arial" w:cs="Arial"/>
                <w:sz w:val="22"/>
                <w:szCs w:val="22"/>
              </w:rPr>
            </w:pPr>
            <w:r w:rsidRPr="000101C2">
              <w:rPr>
                <w:rFonts w:ascii="Arial" w:hAnsi="Arial" w:cs="Arial"/>
                <w:sz w:val="22"/>
                <w:szCs w:val="22"/>
              </w:rPr>
              <w:t xml:space="preserve">El administrador recibe el pago y debe de ser capaz de verlo en un </w:t>
            </w:r>
            <w:proofErr w:type="spellStart"/>
            <w:r w:rsidRPr="000101C2">
              <w:rPr>
                <w:rFonts w:ascii="Arial" w:hAnsi="Arial" w:cs="Arial"/>
                <w:sz w:val="22"/>
                <w:szCs w:val="22"/>
              </w:rPr>
              <w:t>dashboard</w:t>
            </w:r>
            <w:proofErr w:type="spellEnd"/>
            <w:r w:rsidRPr="000101C2">
              <w:rPr>
                <w:rFonts w:ascii="Arial" w:hAnsi="Arial" w:cs="Arial"/>
                <w:sz w:val="22"/>
                <w:szCs w:val="22"/>
              </w:rPr>
              <w:t xml:space="preserve"> para ver la cantidad de ingresos recibidos.</w:t>
            </w:r>
          </w:p>
          <w:p w14:paraId="506BA3D2" w14:textId="77777777" w:rsidR="000101C2" w:rsidRPr="000101C2" w:rsidRDefault="000101C2" w:rsidP="000101C2">
            <w:pPr>
              <w:numPr>
                <w:ilvl w:val="0"/>
                <w:numId w:val="34"/>
              </w:numPr>
              <w:ind w:left="743" w:hanging="426"/>
              <w:rPr>
                <w:rFonts w:ascii="Arial" w:hAnsi="Arial" w:cs="Arial"/>
                <w:sz w:val="22"/>
                <w:szCs w:val="22"/>
              </w:rPr>
            </w:pPr>
            <w:r w:rsidRPr="000101C2">
              <w:rPr>
                <w:rFonts w:ascii="Arial" w:hAnsi="Arial" w:cs="Arial"/>
                <w:sz w:val="22"/>
                <w:szCs w:val="22"/>
              </w:rPr>
              <w:t>El administrador actualiza el proceso de la demanda y agrega comentarios en cada paso del proceso.</w:t>
            </w:r>
          </w:p>
          <w:p w14:paraId="4C78A1B4" w14:textId="77777777" w:rsidR="000101C2" w:rsidRPr="000101C2" w:rsidRDefault="000101C2" w:rsidP="000101C2">
            <w:pPr>
              <w:numPr>
                <w:ilvl w:val="0"/>
                <w:numId w:val="34"/>
              </w:numPr>
              <w:ind w:left="743" w:hanging="426"/>
              <w:rPr>
                <w:rFonts w:ascii="Arial" w:hAnsi="Arial" w:cs="Arial"/>
                <w:sz w:val="22"/>
                <w:szCs w:val="22"/>
              </w:rPr>
            </w:pPr>
            <w:r w:rsidRPr="000101C2">
              <w:rPr>
                <w:rFonts w:ascii="Arial" w:hAnsi="Arial" w:cs="Arial"/>
                <w:sz w:val="22"/>
                <w:szCs w:val="22"/>
              </w:rPr>
              <w:lastRenderedPageBreak/>
              <w:t>Al usuario le llegan correos de notificación para saber el avance de su proceso.</w:t>
            </w:r>
          </w:p>
          <w:p w14:paraId="4AE05E3E" w14:textId="77777777" w:rsidR="000101C2" w:rsidRPr="000101C2" w:rsidRDefault="000101C2" w:rsidP="000101C2">
            <w:pPr>
              <w:numPr>
                <w:ilvl w:val="0"/>
                <w:numId w:val="34"/>
              </w:numPr>
              <w:ind w:left="743" w:hanging="426"/>
              <w:rPr>
                <w:rFonts w:ascii="Arial" w:hAnsi="Arial" w:cs="Arial"/>
                <w:sz w:val="22"/>
                <w:szCs w:val="22"/>
              </w:rPr>
            </w:pPr>
            <w:r w:rsidRPr="000101C2">
              <w:rPr>
                <w:rFonts w:ascii="Arial" w:hAnsi="Arial" w:cs="Arial"/>
                <w:sz w:val="22"/>
                <w:szCs w:val="22"/>
              </w:rPr>
              <w:t>La página debe de ser responsive para poderla ver desde el celular.</w:t>
            </w:r>
          </w:p>
          <w:p w14:paraId="1C8C40ED" w14:textId="77777777" w:rsidR="000101C2" w:rsidRPr="000101C2" w:rsidRDefault="000101C2" w:rsidP="000101C2">
            <w:pPr>
              <w:numPr>
                <w:ilvl w:val="0"/>
                <w:numId w:val="34"/>
              </w:numPr>
              <w:ind w:left="743" w:hanging="426"/>
              <w:rPr>
                <w:rFonts w:ascii="Arial" w:hAnsi="Arial" w:cs="Arial"/>
                <w:sz w:val="22"/>
                <w:szCs w:val="22"/>
              </w:rPr>
            </w:pPr>
            <w:r w:rsidRPr="000101C2">
              <w:rPr>
                <w:rFonts w:ascii="Arial" w:hAnsi="Arial" w:cs="Arial"/>
                <w:sz w:val="22"/>
                <w:szCs w:val="22"/>
              </w:rPr>
              <w:t>La preferencia de colores del cliente es azul marino y blanco, pero acepta propuestas.</w:t>
            </w:r>
          </w:p>
          <w:p w14:paraId="4BA373C0" w14:textId="77777777" w:rsidR="00D45301" w:rsidRPr="008C2396" w:rsidRDefault="00D45301" w:rsidP="00B47801">
            <w:pPr>
              <w:ind w:left="459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61ADDDF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4FBE6F21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7BA2AE4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1C0C47DE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E2DDDBA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09FE662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7156382E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13B64336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523D23E4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E96C14A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4881F718" w14:textId="71AD3792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63F1979A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3CF12AF0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0B08FD27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72E46AFA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3FE8E04C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4E1FCFB2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4651E089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193E0CB0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356FB708" w14:textId="1D39C325" w:rsidR="00E442EC" w:rsidRPr="008C2396" w:rsidRDefault="006818C1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0800" behindDoc="0" locked="0" layoutInCell="1" allowOverlap="1" wp14:anchorId="53D7CFE3" wp14:editId="78FE580B">
                  <wp:simplePos x="0" y="0"/>
                  <wp:positionH relativeFrom="column">
                    <wp:posOffset>-2532380</wp:posOffset>
                  </wp:positionH>
                  <wp:positionV relativeFrom="paragraph">
                    <wp:posOffset>80010</wp:posOffset>
                  </wp:positionV>
                  <wp:extent cx="2416810" cy="3440430"/>
                  <wp:effectExtent l="0" t="0" r="2540" b="7620"/>
                  <wp:wrapSquare wrapText="bothSides"/>
                  <wp:docPr id="4" name="Imagen 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810" cy="344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A0BD6"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29625623" wp14:editId="66FF47AB">
                  <wp:simplePos x="0" y="0"/>
                  <wp:positionH relativeFrom="column">
                    <wp:posOffset>4227195</wp:posOffset>
                  </wp:positionH>
                  <wp:positionV relativeFrom="paragraph">
                    <wp:posOffset>60325</wp:posOffset>
                  </wp:positionV>
                  <wp:extent cx="2197100" cy="3465830"/>
                  <wp:effectExtent l="0" t="0" r="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346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CD7FCE" w14:textId="115E9F9A" w:rsidR="00E442EC" w:rsidRDefault="00E442E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7BACC9C4" w14:textId="6424C9B4" w:rsidR="003C15CC" w:rsidRDefault="003C15C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2EC54C6E" w14:textId="07A79D4C" w:rsidR="003C15CC" w:rsidRDefault="003C15C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6211E4E9" w14:textId="5FA0B617" w:rsidR="003C15CC" w:rsidRDefault="003C15C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6387AD63" w14:textId="721058E1" w:rsidR="003C15CC" w:rsidRDefault="003C15C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67139AA2" w14:textId="2E4EE8D0" w:rsidR="003C15CC" w:rsidRDefault="003C15C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762039BA" w14:textId="77777777" w:rsidR="003C15CC" w:rsidRDefault="003C15C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4D537E98" w14:textId="77777777" w:rsidR="003C15CC" w:rsidRDefault="003C15C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172C67F6" w14:textId="77777777" w:rsidR="003C15CC" w:rsidRDefault="003C15C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1D9CFA92" w14:textId="77777777" w:rsidR="003C15CC" w:rsidRDefault="003C15C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2A458157" w14:textId="77777777" w:rsidR="003C15CC" w:rsidRDefault="003C15C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477FB954" w14:textId="77777777" w:rsidR="003C15CC" w:rsidRDefault="003C15C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09F59360" w14:textId="77777777" w:rsidR="003C15CC" w:rsidRDefault="003C15C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2D2384C5" w14:textId="77777777" w:rsidR="003C15CC" w:rsidRDefault="003C15C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46A94A90" w14:textId="77777777" w:rsidR="003C15CC" w:rsidRPr="006818C1" w:rsidRDefault="003C15C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  <w:u w:val="single"/>
              </w:rPr>
            </w:pPr>
          </w:p>
          <w:p w14:paraId="679E5DB6" w14:textId="77777777" w:rsidR="003C15CC" w:rsidRDefault="003C15C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417E026F" w14:textId="77777777" w:rsidR="003C15CC" w:rsidRDefault="003C15C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1A3024B5" w14:textId="77777777" w:rsidR="003C15CC" w:rsidRDefault="003C15C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43FCF910" w14:textId="77777777" w:rsidR="003C15CC" w:rsidRDefault="003C15C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5AEBB553" w14:textId="77777777" w:rsidR="003C15CC" w:rsidRDefault="003C15C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1F981B2E" w14:textId="77777777" w:rsidR="003C15CC" w:rsidRDefault="003C15C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29576803" w14:textId="77777777" w:rsidR="003C15CC" w:rsidRPr="008C2396" w:rsidRDefault="003C15C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14:paraId="5E5731C4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7C798E5B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Términos de Referencia</w:t>
            </w:r>
          </w:p>
        </w:tc>
      </w:tr>
      <w:tr w:rsidR="008355CE" w:rsidRPr="008C2396" w14:paraId="20F32B52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521D1E05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2157C49" w14:textId="77777777" w:rsidR="008355CE" w:rsidRDefault="00B931F1" w:rsidP="0038341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User</w:t>
            </w:r>
            <w:proofErr w:type="spellEnd"/>
          </w:p>
          <w:p w14:paraId="4D4DC786" w14:textId="77777777" w:rsidR="0038341B" w:rsidRDefault="0038341B" w:rsidP="0038341B">
            <w:pPr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 de cuentas, Edición de perfil y Visualización</w:t>
            </w:r>
          </w:p>
          <w:p w14:paraId="3BEC32B3" w14:textId="77777777" w:rsidR="0038341B" w:rsidRDefault="0038341B" w:rsidP="0038341B">
            <w:pPr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Inicio de sesión </w:t>
            </w:r>
          </w:p>
          <w:p w14:paraId="6F61E0C1" w14:textId="77777777" w:rsidR="00B931F1" w:rsidRDefault="00B931F1" w:rsidP="00B931F1">
            <w:pPr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Notificaciones en tiempo real</w:t>
            </w:r>
          </w:p>
          <w:p w14:paraId="18F84341" w14:textId="77777777" w:rsidR="00B931F1" w:rsidRDefault="00B931F1" w:rsidP="00B931F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Admin</w:t>
            </w:r>
            <w:proofErr w:type="spellEnd"/>
          </w:p>
          <w:p w14:paraId="0738C0E6" w14:textId="77777777" w:rsidR="00B931F1" w:rsidRDefault="007E74AB" w:rsidP="00B931F1">
            <w:pPr>
              <w:numPr>
                <w:ilvl w:val="0"/>
                <w:numId w:val="3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Obtener información de nuevos usuarios</w:t>
            </w:r>
          </w:p>
          <w:p w14:paraId="274CF872" w14:textId="77777777" w:rsidR="007E74AB" w:rsidRDefault="007E74AB" w:rsidP="00B931F1">
            <w:pPr>
              <w:numPr>
                <w:ilvl w:val="0"/>
                <w:numId w:val="3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Visualizar transacciones </w:t>
            </w:r>
          </w:p>
          <w:p w14:paraId="4EE3EC6E" w14:textId="77777777" w:rsidR="007E74AB" w:rsidRDefault="007E74AB" w:rsidP="007E74AB">
            <w:pPr>
              <w:numPr>
                <w:ilvl w:val="0"/>
                <w:numId w:val="3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Actualizaciones de procesos a las demandas</w:t>
            </w:r>
          </w:p>
          <w:p w14:paraId="18F20896" w14:textId="77777777" w:rsidR="007E74AB" w:rsidRDefault="007E74AB" w:rsidP="007E74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</w:t>
            </w:r>
          </w:p>
          <w:p w14:paraId="1840270E" w14:textId="77777777" w:rsidR="007E74AB" w:rsidRDefault="007E74AB" w:rsidP="007E74AB">
            <w:pPr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Responsive</w:t>
            </w:r>
          </w:p>
          <w:p w14:paraId="7026FF47" w14:textId="77777777" w:rsidR="007E74AB" w:rsidRDefault="00601F2E" w:rsidP="007E74AB">
            <w:pPr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Paleta de colores </w:t>
            </w:r>
          </w:p>
          <w:p w14:paraId="231C33AA" w14:textId="77777777" w:rsidR="00601F2E" w:rsidRDefault="00601F2E" w:rsidP="007E74AB">
            <w:pPr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Notificaciones del cliente y el servidor </w:t>
            </w:r>
          </w:p>
          <w:p w14:paraId="0BF6D7C1" w14:textId="77777777" w:rsidR="007E74AB" w:rsidRDefault="00601F2E" w:rsidP="007E74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incluye</w:t>
            </w:r>
          </w:p>
          <w:p w14:paraId="17BFB62C" w14:textId="77777777" w:rsidR="00601F2E" w:rsidRDefault="00601F2E" w:rsidP="00601F2E">
            <w:pPr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Consultoría personalizada </w:t>
            </w:r>
          </w:p>
          <w:p w14:paraId="30BC6C29" w14:textId="77777777" w:rsidR="00601F2E" w:rsidRDefault="00601F2E" w:rsidP="00601F2E">
            <w:pPr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ChatBot</w:t>
            </w:r>
            <w:proofErr w:type="spellEnd"/>
          </w:p>
          <w:p w14:paraId="478E20E2" w14:textId="77777777" w:rsidR="00601F2E" w:rsidRDefault="00601F2E" w:rsidP="00601F2E">
            <w:pPr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Analiticas</w:t>
            </w:r>
            <w:proofErr w:type="spellEnd"/>
          </w:p>
          <w:p w14:paraId="32905C96" w14:textId="77777777" w:rsidR="00601F2E" w:rsidRPr="007E74AB" w:rsidRDefault="00601F2E" w:rsidP="007E74AB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3CC234" w14:textId="77777777" w:rsidR="00B931F1" w:rsidRPr="00B931F1" w:rsidRDefault="00B931F1" w:rsidP="00B931F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4E9B6C4F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2BD1A7E1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1091697" w14:textId="77777777" w:rsidR="00BC0C81" w:rsidRPr="00BC0C81" w:rsidRDefault="00BC0C81" w:rsidP="00BC0C81">
            <w:pPr>
              <w:rPr>
                <w:rFonts w:ascii="Arial" w:hAnsi="Arial" w:cs="Arial"/>
                <w:sz w:val="22"/>
                <w:szCs w:val="22"/>
              </w:rPr>
            </w:pPr>
            <w:r w:rsidRPr="00BC0C81">
              <w:rPr>
                <w:rFonts w:ascii="Arial" w:hAnsi="Arial" w:cs="Arial"/>
                <w:sz w:val="22"/>
                <w:szCs w:val="22"/>
              </w:rPr>
              <w:t xml:space="preserve">Formulario de registro </w:t>
            </w:r>
          </w:p>
          <w:p w14:paraId="34B48C7A" w14:textId="77777777" w:rsidR="00BC0C81" w:rsidRPr="00BC0C81" w:rsidRDefault="00BC0C81" w:rsidP="00BC0C81">
            <w:pPr>
              <w:rPr>
                <w:rFonts w:ascii="Arial" w:hAnsi="Arial" w:cs="Arial"/>
                <w:sz w:val="22"/>
                <w:szCs w:val="22"/>
              </w:rPr>
            </w:pPr>
            <w:r w:rsidRPr="00BC0C81">
              <w:rPr>
                <w:rFonts w:ascii="Arial" w:hAnsi="Arial" w:cs="Arial"/>
                <w:sz w:val="22"/>
                <w:szCs w:val="22"/>
              </w:rPr>
              <w:t xml:space="preserve">Un formulario para que los usuarios registren sus necesidades. La información almacenada es la siguiente: </w:t>
            </w:r>
          </w:p>
          <w:p w14:paraId="0D7DF433" w14:textId="74D33DD2" w:rsidR="00BC0C81" w:rsidRPr="00BC0C81" w:rsidRDefault="00BC0C81" w:rsidP="00BC0C81">
            <w:pPr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</w:rPr>
            </w:pPr>
            <w:r w:rsidRPr="00BC0C81">
              <w:rPr>
                <w:rFonts w:ascii="Arial" w:hAnsi="Arial" w:cs="Arial"/>
                <w:sz w:val="22"/>
                <w:szCs w:val="22"/>
              </w:rPr>
              <w:t>Tipo de denuncia e información sobre ella.</w:t>
            </w:r>
          </w:p>
          <w:p w14:paraId="340DEDC5" w14:textId="45884B91" w:rsidR="00BC0C81" w:rsidRPr="00BC0C81" w:rsidRDefault="00BC0C81" w:rsidP="00BC0C81">
            <w:pPr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</w:rPr>
            </w:pPr>
            <w:r w:rsidRPr="00BC0C81">
              <w:rPr>
                <w:rFonts w:ascii="Arial" w:hAnsi="Arial" w:cs="Arial"/>
                <w:sz w:val="22"/>
                <w:szCs w:val="22"/>
              </w:rPr>
              <w:t>Las nuevas solicitudes llegan al administrador.</w:t>
            </w:r>
          </w:p>
          <w:p w14:paraId="15675C9C" w14:textId="18C7E1C1" w:rsidR="00BC0C81" w:rsidRPr="00BC0C81" w:rsidRDefault="00BC0C81" w:rsidP="00BC0C81">
            <w:pPr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</w:rPr>
            </w:pPr>
            <w:r w:rsidRPr="00BC0C81">
              <w:rPr>
                <w:rFonts w:ascii="Arial" w:hAnsi="Arial" w:cs="Arial"/>
                <w:sz w:val="22"/>
                <w:szCs w:val="22"/>
              </w:rPr>
              <w:t xml:space="preserve">El administrador actualiza el proceso de demanda </w:t>
            </w:r>
          </w:p>
          <w:p w14:paraId="39588F6F" w14:textId="77777777" w:rsidR="00BC0C81" w:rsidRPr="00BC0C81" w:rsidRDefault="00BC0C81" w:rsidP="00BC0C81">
            <w:pPr>
              <w:rPr>
                <w:rFonts w:ascii="Arial" w:hAnsi="Arial" w:cs="Arial"/>
                <w:sz w:val="22"/>
                <w:szCs w:val="22"/>
              </w:rPr>
            </w:pPr>
            <w:r w:rsidRPr="00BC0C8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5836919" w14:textId="77777777" w:rsidR="00BC0C81" w:rsidRPr="00BC0C81" w:rsidRDefault="00BC0C81" w:rsidP="00BC0C81">
            <w:pPr>
              <w:rPr>
                <w:rFonts w:ascii="Arial" w:hAnsi="Arial" w:cs="Arial"/>
                <w:sz w:val="22"/>
                <w:szCs w:val="22"/>
              </w:rPr>
            </w:pPr>
            <w:r w:rsidRPr="00BC0C81">
              <w:rPr>
                <w:rFonts w:ascii="Arial" w:hAnsi="Arial" w:cs="Arial"/>
                <w:sz w:val="22"/>
                <w:szCs w:val="22"/>
              </w:rPr>
              <w:t xml:space="preserve">Pago </w:t>
            </w:r>
          </w:p>
          <w:p w14:paraId="6D639A67" w14:textId="0FE4DC30" w:rsidR="00BC0C81" w:rsidRPr="00BC0C81" w:rsidRDefault="00BC0C81" w:rsidP="00BC0C81">
            <w:pPr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</w:rPr>
            </w:pPr>
            <w:r w:rsidRPr="00BC0C81">
              <w:rPr>
                <w:rFonts w:ascii="Arial" w:hAnsi="Arial" w:cs="Arial"/>
                <w:sz w:val="22"/>
                <w:szCs w:val="22"/>
              </w:rPr>
              <w:t xml:space="preserve">El usuario debe pagar en el formulario para poder avanzar en el proceso. </w:t>
            </w:r>
          </w:p>
          <w:p w14:paraId="212755B5" w14:textId="59DFE84A" w:rsidR="00BC0C81" w:rsidRPr="00BC0C81" w:rsidRDefault="00BC0C81" w:rsidP="00BC0C81">
            <w:pPr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</w:rPr>
            </w:pPr>
            <w:r w:rsidRPr="00BC0C81">
              <w:rPr>
                <w:rFonts w:ascii="Arial" w:hAnsi="Arial" w:cs="Arial"/>
                <w:sz w:val="22"/>
                <w:szCs w:val="22"/>
              </w:rPr>
              <w:t>Deberá ser un pago seguro</w:t>
            </w:r>
          </w:p>
          <w:p w14:paraId="7D0FD6FE" w14:textId="7DDF4A54" w:rsidR="00BC0C81" w:rsidRPr="00BC0C81" w:rsidRDefault="00BC0C81" w:rsidP="00BC0C81">
            <w:pPr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</w:rPr>
            </w:pPr>
            <w:r w:rsidRPr="00BC0C81">
              <w:rPr>
                <w:rFonts w:ascii="Arial" w:hAnsi="Arial" w:cs="Arial"/>
                <w:sz w:val="22"/>
                <w:szCs w:val="22"/>
              </w:rPr>
              <w:t>Deberá tener diferentes formas de pago</w:t>
            </w:r>
          </w:p>
          <w:p w14:paraId="63B7D119" w14:textId="7A33647C" w:rsidR="00BC0C81" w:rsidRPr="00BC0C81" w:rsidRDefault="00BC0C81" w:rsidP="00BC0C81">
            <w:pPr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</w:rPr>
            </w:pPr>
            <w:r w:rsidRPr="00BC0C81">
              <w:rPr>
                <w:rFonts w:ascii="Arial" w:hAnsi="Arial" w:cs="Arial"/>
                <w:sz w:val="22"/>
                <w:szCs w:val="22"/>
              </w:rPr>
              <w:t>Deberá tener distintos planes de financiamientos</w:t>
            </w:r>
          </w:p>
          <w:p w14:paraId="1DDD8B9E" w14:textId="77777777" w:rsidR="00BC0C81" w:rsidRPr="00BC0C81" w:rsidRDefault="00BC0C81" w:rsidP="00BC0C81">
            <w:pPr>
              <w:rPr>
                <w:rFonts w:ascii="Arial" w:hAnsi="Arial" w:cs="Arial"/>
                <w:sz w:val="22"/>
                <w:szCs w:val="22"/>
              </w:rPr>
            </w:pPr>
          </w:p>
          <w:p w14:paraId="5741F694" w14:textId="77777777" w:rsidR="00BC0C81" w:rsidRPr="00BC0C81" w:rsidRDefault="00BC0C81" w:rsidP="00BC0C81">
            <w:pPr>
              <w:rPr>
                <w:rFonts w:ascii="Arial" w:hAnsi="Arial" w:cs="Arial"/>
                <w:sz w:val="22"/>
                <w:szCs w:val="22"/>
              </w:rPr>
            </w:pPr>
            <w:r w:rsidRPr="00BC0C81">
              <w:rPr>
                <w:rFonts w:ascii="Arial" w:hAnsi="Arial" w:cs="Arial"/>
                <w:sz w:val="22"/>
                <w:szCs w:val="22"/>
              </w:rPr>
              <w:t>Informe de facturación</w:t>
            </w:r>
          </w:p>
          <w:p w14:paraId="189D5EDD" w14:textId="77777777" w:rsidR="00BC0C81" w:rsidRPr="00BC0C81" w:rsidRDefault="00BC0C81" w:rsidP="00BC0C81">
            <w:pPr>
              <w:rPr>
                <w:rFonts w:ascii="Arial" w:hAnsi="Arial" w:cs="Arial"/>
                <w:sz w:val="22"/>
                <w:szCs w:val="22"/>
              </w:rPr>
            </w:pPr>
            <w:r w:rsidRPr="00BC0C81">
              <w:rPr>
                <w:rFonts w:ascii="Arial" w:hAnsi="Arial" w:cs="Arial"/>
                <w:sz w:val="22"/>
                <w:szCs w:val="22"/>
              </w:rPr>
              <w:t xml:space="preserve"> Cada abogado puede consultar los procesos en los que está involucrado y los pagos recibidos por dichos procesos. </w:t>
            </w:r>
          </w:p>
          <w:p w14:paraId="684D089E" w14:textId="77777777" w:rsidR="00BC0C81" w:rsidRPr="00BC0C81" w:rsidRDefault="00BC0C81" w:rsidP="00BC0C81">
            <w:pPr>
              <w:rPr>
                <w:rFonts w:ascii="Arial" w:hAnsi="Arial" w:cs="Arial"/>
                <w:sz w:val="22"/>
                <w:szCs w:val="22"/>
              </w:rPr>
            </w:pPr>
          </w:p>
          <w:p w14:paraId="6E508869" w14:textId="77777777" w:rsidR="00BC0C81" w:rsidRPr="00BC0C81" w:rsidRDefault="00BC0C81" w:rsidP="00BC0C81">
            <w:pPr>
              <w:rPr>
                <w:rFonts w:ascii="Arial" w:hAnsi="Arial" w:cs="Arial"/>
                <w:sz w:val="22"/>
                <w:szCs w:val="22"/>
              </w:rPr>
            </w:pPr>
            <w:r w:rsidRPr="00BC0C81">
              <w:rPr>
                <w:rFonts w:ascii="Arial" w:hAnsi="Arial" w:cs="Arial"/>
                <w:sz w:val="22"/>
                <w:szCs w:val="22"/>
              </w:rPr>
              <w:t xml:space="preserve">Gestión de la demanda </w:t>
            </w:r>
          </w:p>
          <w:p w14:paraId="228E1D61" w14:textId="77777777" w:rsidR="00BC0C81" w:rsidRPr="00BC0C81" w:rsidRDefault="00BC0C81" w:rsidP="00BC0C81">
            <w:pPr>
              <w:rPr>
                <w:rFonts w:ascii="Arial" w:hAnsi="Arial" w:cs="Arial"/>
                <w:sz w:val="22"/>
                <w:szCs w:val="22"/>
              </w:rPr>
            </w:pPr>
            <w:r w:rsidRPr="00BC0C81">
              <w:rPr>
                <w:rFonts w:ascii="Arial" w:hAnsi="Arial" w:cs="Arial"/>
                <w:sz w:val="22"/>
                <w:szCs w:val="22"/>
              </w:rPr>
              <w:t>Los abogados deberán actualizar el proceso de sus demandas añadiendo comentarios en cada uno de ellos.</w:t>
            </w:r>
          </w:p>
          <w:p w14:paraId="4109E82E" w14:textId="77777777" w:rsidR="00BC0C81" w:rsidRPr="00BC0C81" w:rsidRDefault="00BC0C81" w:rsidP="00BC0C81">
            <w:pPr>
              <w:rPr>
                <w:rFonts w:ascii="Arial" w:hAnsi="Arial" w:cs="Arial"/>
                <w:sz w:val="22"/>
                <w:szCs w:val="22"/>
              </w:rPr>
            </w:pPr>
            <w:r w:rsidRPr="00BC0C81">
              <w:rPr>
                <w:rFonts w:ascii="Arial" w:hAnsi="Arial" w:cs="Arial"/>
                <w:sz w:val="22"/>
                <w:szCs w:val="22"/>
              </w:rPr>
              <w:t>*Seguridad</w:t>
            </w:r>
          </w:p>
          <w:p w14:paraId="341D13AA" w14:textId="77777777" w:rsidR="00BC0C81" w:rsidRPr="00BC0C81" w:rsidRDefault="00BC0C81" w:rsidP="00BC0C81">
            <w:pPr>
              <w:rPr>
                <w:rFonts w:ascii="Arial" w:hAnsi="Arial" w:cs="Arial"/>
                <w:sz w:val="22"/>
                <w:szCs w:val="22"/>
              </w:rPr>
            </w:pPr>
            <w:r w:rsidRPr="00BC0C81">
              <w:rPr>
                <w:rFonts w:ascii="Arial" w:hAnsi="Arial" w:cs="Arial"/>
                <w:sz w:val="22"/>
                <w:szCs w:val="22"/>
              </w:rPr>
              <w:t>*Usabilidad</w:t>
            </w:r>
          </w:p>
          <w:p w14:paraId="5A882A43" w14:textId="77777777" w:rsidR="00BC0C81" w:rsidRPr="00BC0C81" w:rsidRDefault="00BC0C81" w:rsidP="00BC0C81">
            <w:pPr>
              <w:rPr>
                <w:rFonts w:ascii="Arial" w:hAnsi="Arial" w:cs="Arial"/>
                <w:sz w:val="22"/>
                <w:szCs w:val="22"/>
              </w:rPr>
            </w:pPr>
            <w:r w:rsidRPr="00BC0C81">
              <w:rPr>
                <w:rFonts w:ascii="Arial" w:hAnsi="Arial" w:cs="Arial"/>
                <w:sz w:val="22"/>
                <w:szCs w:val="22"/>
              </w:rPr>
              <w:t>*Tiempo de ejecución</w:t>
            </w:r>
          </w:p>
          <w:p w14:paraId="34CA2D73" w14:textId="77777777" w:rsidR="00BC0C81" w:rsidRPr="00BC0C81" w:rsidRDefault="00BC0C81" w:rsidP="00BC0C81">
            <w:pPr>
              <w:rPr>
                <w:rFonts w:ascii="Arial" w:hAnsi="Arial" w:cs="Arial"/>
                <w:sz w:val="22"/>
                <w:szCs w:val="22"/>
              </w:rPr>
            </w:pPr>
            <w:r w:rsidRPr="00BC0C81">
              <w:rPr>
                <w:rFonts w:ascii="Arial" w:hAnsi="Arial" w:cs="Arial"/>
                <w:sz w:val="22"/>
                <w:szCs w:val="22"/>
              </w:rPr>
              <w:t>*Lenguaje con el que se desarrollará</w:t>
            </w:r>
          </w:p>
          <w:p w14:paraId="4B3E57D6" w14:textId="77777777" w:rsidR="00BC0C81" w:rsidRPr="00BC0C81" w:rsidRDefault="00BC0C81" w:rsidP="00BC0C81">
            <w:pPr>
              <w:rPr>
                <w:rFonts w:ascii="Arial" w:hAnsi="Arial" w:cs="Arial"/>
                <w:sz w:val="22"/>
                <w:szCs w:val="22"/>
              </w:rPr>
            </w:pPr>
            <w:r w:rsidRPr="00BC0C81">
              <w:rPr>
                <w:rFonts w:ascii="Arial" w:hAnsi="Arial" w:cs="Arial"/>
                <w:sz w:val="22"/>
                <w:szCs w:val="22"/>
              </w:rPr>
              <w:t>*Extensibilidad</w:t>
            </w:r>
          </w:p>
          <w:p w14:paraId="78AAE18A" w14:textId="31BC9C63" w:rsidR="00601F2E" w:rsidRPr="00BC0C81" w:rsidRDefault="00BC0C81" w:rsidP="00BC0C81">
            <w:pPr>
              <w:rPr>
                <w:rFonts w:ascii="Arial" w:hAnsi="Arial" w:cs="Arial"/>
                <w:sz w:val="22"/>
                <w:szCs w:val="22"/>
              </w:rPr>
            </w:pPr>
            <w:r w:rsidRPr="00BC0C81">
              <w:rPr>
                <w:rFonts w:ascii="Arial" w:hAnsi="Arial" w:cs="Arial"/>
                <w:sz w:val="22"/>
                <w:szCs w:val="22"/>
              </w:rPr>
              <w:t>*Escalabilidad</w:t>
            </w:r>
          </w:p>
        </w:tc>
      </w:tr>
      <w:tr w:rsidR="00D51922" w:rsidRPr="008C2396" w14:paraId="75D396EA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B96F23C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E2C8B8E" w14:textId="77777777" w:rsidR="007A0BD6" w:rsidRPr="007A0BD6" w:rsidRDefault="007A0BD6" w:rsidP="007A0BD6">
            <w:pPr>
              <w:numPr>
                <w:ilvl w:val="0"/>
                <w:numId w:val="43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7A0BD6">
              <w:rPr>
                <w:rFonts w:ascii="Arial" w:hAnsi="Arial" w:cs="Arial"/>
                <w:sz w:val="22"/>
                <w:szCs w:val="22"/>
                <w:lang w:val="es-CO"/>
              </w:rPr>
              <w:t>Seguridad</w:t>
            </w:r>
          </w:p>
          <w:p w14:paraId="0DF2C332" w14:textId="38FD5C32" w:rsidR="007A0BD6" w:rsidRPr="007A0BD6" w:rsidRDefault="007A0BD6" w:rsidP="007A0BD6">
            <w:pPr>
              <w:numPr>
                <w:ilvl w:val="0"/>
                <w:numId w:val="43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7A0BD6">
              <w:rPr>
                <w:rFonts w:ascii="Arial" w:hAnsi="Arial" w:cs="Arial"/>
                <w:sz w:val="22"/>
                <w:szCs w:val="22"/>
                <w:lang w:val="es-CO"/>
              </w:rPr>
              <w:t>Usabilidad</w:t>
            </w:r>
          </w:p>
          <w:p w14:paraId="35370B57" w14:textId="6AC6C427" w:rsidR="007A0BD6" w:rsidRPr="007A0BD6" w:rsidRDefault="007A0BD6" w:rsidP="007A0BD6">
            <w:pPr>
              <w:numPr>
                <w:ilvl w:val="0"/>
                <w:numId w:val="43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7A0BD6">
              <w:rPr>
                <w:rFonts w:ascii="Arial" w:hAnsi="Arial" w:cs="Arial"/>
                <w:sz w:val="22"/>
                <w:szCs w:val="22"/>
                <w:lang w:val="es-CO"/>
              </w:rPr>
              <w:t>Tiempo de ejecución</w:t>
            </w:r>
          </w:p>
          <w:p w14:paraId="1BBAC899" w14:textId="665FEBC6" w:rsidR="007A0BD6" w:rsidRPr="007A0BD6" w:rsidRDefault="007A0BD6" w:rsidP="007A0BD6">
            <w:pPr>
              <w:numPr>
                <w:ilvl w:val="0"/>
                <w:numId w:val="43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7A0BD6">
              <w:rPr>
                <w:rFonts w:ascii="Arial" w:hAnsi="Arial" w:cs="Arial"/>
                <w:sz w:val="22"/>
                <w:szCs w:val="22"/>
                <w:lang w:val="es-CO"/>
              </w:rPr>
              <w:t>Lenguaje con el que se desarrollará</w:t>
            </w:r>
          </w:p>
          <w:p w14:paraId="67AE4DB4" w14:textId="08E50272" w:rsidR="007A0BD6" w:rsidRPr="007A0BD6" w:rsidRDefault="007A0BD6" w:rsidP="007A0BD6">
            <w:pPr>
              <w:numPr>
                <w:ilvl w:val="0"/>
                <w:numId w:val="43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7A0BD6">
              <w:rPr>
                <w:rFonts w:ascii="Arial" w:hAnsi="Arial" w:cs="Arial"/>
                <w:sz w:val="22"/>
                <w:szCs w:val="22"/>
                <w:lang w:val="es-CO"/>
              </w:rPr>
              <w:t>Extensibilidad</w:t>
            </w:r>
          </w:p>
          <w:p w14:paraId="28D7B1FA" w14:textId="549B7806" w:rsidR="00D51922" w:rsidRPr="008C2396" w:rsidRDefault="007A0BD6" w:rsidP="007A0BD6">
            <w:pPr>
              <w:numPr>
                <w:ilvl w:val="0"/>
                <w:numId w:val="43"/>
              </w:num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7A0BD6">
              <w:rPr>
                <w:rFonts w:ascii="Arial" w:hAnsi="Arial" w:cs="Arial"/>
                <w:sz w:val="22"/>
                <w:szCs w:val="22"/>
                <w:lang w:val="es-CO"/>
              </w:rPr>
              <w:t>Escalabilidad</w:t>
            </w:r>
          </w:p>
        </w:tc>
      </w:tr>
      <w:tr w:rsidR="006962B9" w:rsidRPr="008C2396" w14:paraId="1BFBCC8C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515179B4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06"/>
              <w:gridCol w:w="5551"/>
            </w:tblGrid>
            <w:tr w:rsidR="00F0451E" w:rsidRPr="008C2396" w14:paraId="039B4D77" w14:textId="77777777" w:rsidTr="00287554">
              <w:tc>
                <w:tcPr>
                  <w:tcW w:w="0" w:type="auto"/>
                  <w:shd w:val="clear" w:color="auto" w:fill="A6A6A6"/>
                </w:tcPr>
                <w:p w14:paraId="3DB6E168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2BF225A7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53F07844" w14:textId="77777777" w:rsidTr="007A0BD6">
              <w:tc>
                <w:tcPr>
                  <w:tcW w:w="0" w:type="auto"/>
                  <w:shd w:val="clear" w:color="auto" w:fill="auto"/>
                  <w:vAlign w:val="center"/>
                </w:tcPr>
                <w:p w14:paraId="77F780E1" w14:textId="4EB28077" w:rsidR="00F0451E" w:rsidRPr="008C2396" w:rsidRDefault="007A0BD6" w:rsidP="007A0BD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Juan Perez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D182FD9" w14:textId="4EDB9A01" w:rsidR="00311F0C" w:rsidRPr="008C2396" w:rsidRDefault="007A0BD6" w:rsidP="007A0BD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Usuario final de la aplicación y contacto de la empresa </w:t>
                  </w:r>
                  <w:proofErr w:type="gramStart"/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solicitante </w:t>
                  </w:r>
                  <w:r w:rsidR="00CC4F45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.</w:t>
                  </w:r>
                  <w:proofErr w:type="gramEnd"/>
                </w:p>
              </w:tc>
            </w:tr>
            <w:tr w:rsidR="00F0451E" w:rsidRPr="008C2396" w14:paraId="23F3CFB2" w14:textId="77777777" w:rsidTr="00287554">
              <w:tc>
                <w:tcPr>
                  <w:tcW w:w="0" w:type="auto"/>
                  <w:shd w:val="clear" w:color="auto" w:fill="auto"/>
                </w:tcPr>
                <w:p w14:paraId="4B4299DA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55150F2B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708E328A" w14:textId="77777777" w:rsidTr="00287554">
              <w:tc>
                <w:tcPr>
                  <w:tcW w:w="0" w:type="auto"/>
                  <w:shd w:val="clear" w:color="auto" w:fill="auto"/>
                </w:tcPr>
                <w:p w14:paraId="5B73A8CB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F1F585F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A35C60E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11B176D3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25E2D8F3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AA99DB3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8139114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5235A485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602825DC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7F416560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0ADB08C4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EC0878" w14:textId="078B77D9" w:rsidR="00F1592D" w:rsidRPr="008C2396" w:rsidRDefault="00BD5AAF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BD5AAF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D5AAF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Marcar4"/>
            <w:r w:rsidRPr="00BD5AAF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D5AAF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6D0D9F16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9CF160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25E4B662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6674A100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6EF550C4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54284FDC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298C910D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0A5694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34C5970D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1B408CAA" w14:textId="4FE2EE0A" w:rsidR="00406976" w:rsidRPr="00D1764B" w:rsidRDefault="00BD5AAF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Marcar9"/>
            <w:r w:rsidRPr="00BD5AAF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D5AAF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16611F6A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26FEEE31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1D04889F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51FA05CA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FBD01E7" w14:textId="4D34352B" w:rsidR="00190F2A" w:rsidRPr="00BD5AAF" w:rsidRDefault="00BD5AAF" w:rsidP="00DD4EC2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BD5AAF">
              <w:rPr>
                <w:rFonts w:ascii="Arial" w:hAnsi="Arial" w:cs="Arial"/>
                <w:b/>
                <w:sz w:val="22"/>
                <w:szCs w:val="22"/>
                <w:u w:val="single"/>
              </w:rPr>
              <w:t>_15.0__</w:t>
            </w:r>
          </w:p>
          <w:p w14:paraId="10FEEDDC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EF7DCF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5E5244F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2AEBB18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44C8419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25343DCD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235168C0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52C48DF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0EF4528E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0FC643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4E35C66A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0009B4B1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0F65982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478B16AA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3DF160FA" w14:textId="2070E4F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D5AAF" w:rsidRPr="00D1764B">
              <w:rPr>
                <w:rFonts w:ascii="Arial" w:hAnsi="Arial" w:cs="Arial"/>
                <w:sz w:val="22"/>
                <w:szCs w:val="22"/>
              </w:rPr>
              <w:t>Otro</w:t>
            </w:r>
            <w:r w:rsidR="00BD5AAF" w:rsidRPr="00BD5AAF">
              <w:rPr>
                <w:rFonts w:ascii="Arial" w:hAnsi="Arial" w:cs="Arial"/>
                <w:sz w:val="22"/>
                <w:szCs w:val="22"/>
                <w:u w:val="single"/>
              </w:rPr>
              <w:t>: _</w:t>
            </w:r>
            <w:r w:rsidRPr="00BD5AAF">
              <w:rPr>
                <w:rFonts w:ascii="Arial" w:hAnsi="Arial" w:cs="Arial"/>
                <w:sz w:val="22"/>
                <w:szCs w:val="22"/>
                <w:u w:val="single"/>
              </w:rPr>
              <w:t>_</w:t>
            </w:r>
            <w:r w:rsidR="00BD5AAF" w:rsidRPr="00BD5AAF">
              <w:rPr>
                <w:rFonts w:ascii="Arial" w:hAnsi="Arial" w:cs="Arial"/>
                <w:sz w:val="22"/>
                <w:szCs w:val="22"/>
                <w:u w:val="single"/>
              </w:rPr>
              <w:t>Python</w:t>
            </w:r>
            <w:r w:rsidRPr="00BD5AAF">
              <w:rPr>
                <w:rFonts w:ascii="Arial" w:hAnsi="Arial" w:cs="Arial"/>
                <w:sz w:val="22"/>
                <w:szCs w:val="22"/>
                <w:u w:val="single"/>
              </w:rPr>
              <w:t>________</w:t>
            </w:r>
          </w:p>
          <w:p w14:paraId="702229B0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69A64117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2A1C0ECF" w14:textId="4CABD79A" w:rsidR="00190F2A" w:rsidRPr="00BD5AAF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D5AAF">
              <w:rPr>
                <w:rFonts w:ascii="Arial" w:hAnsi="Arial" w:cs="Arial"/>
                <w:b/>
                <w:sz w:val="22"/>
                <w:szCs w:val="22"/>
              </w:rPr>
              <w:t>_</w:t>
            </w:r>
            <w:r w:rsidR="00BD5AAF" w:rsidRPr="00BD5AAF">
              <w:rPr>
                <w:rFonts w:ascii="Arial" w:hAnsi="Arial" w:cs="Arial"/>
                <w:b/>
                <w:sz w:val="22"/>
                <w:szCs w:val="22"/>
                <w:u w:val="single"/>
              </w:rPr>
              <w:t>3.1</w:t>
            </w:r>
            <w:r w:rsidRPr="00BD5AAF">
              <w:rPr>
                <w:rFonts w:ascii="Arial" w:hAnsi="Arial" w:cs="Arial"/>
                <w:b/>
                <w:sz w:val="22"/>
                <w:szCs w:val="22"/>
                <w:u w:val="single"/>
              </w:rPr>
              <w:t>___</w:t>
            </w:r>
          </w:p>
          <w:p w14:paraId="1170F3E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54A343F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AC31F5D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A9721C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2F6C368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FB31B89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39A82EC5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6033A295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7F1286A" w14:textId="4CF7318E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7A0BD6"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</w:p>
        </w:tc>
      </w:tr>
    </w:tbl>
    <w:p w14:paraId="04170141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0197CB3F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65C80AA9" w14:textId="77777777" w:rsidTr="0031230D">
        <w:tc>
          <w:tcPr>
            <w:tcW w:w="4112" w:type="dxa"/>
            <w:shd w:val="clear" w:color="auto" w:fill="A6A6A6"/>
          </w:tcPr>
          <w:p w14:paraId="375CDEF1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00E1A018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6AC75DCE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7D66A4AA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0A12E13C" w14:textId="77777777" w:rsidTr="0031230D">
        <w:tc>
          <w:tcPr>
            <w:tcW w:w="4112" w:type="dxa"/>
            <w:shd w:val="clear" w:color="auto" w:fill="auto"/>
          </w:tcPr>
          <w:p w14:paraId="464DEDC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6A8CDB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4E8526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FACFA8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C0A0705" w14:textId="77777777" w:rsidTr="0031230D">
        <w:tc>
          <w:tcPr>
            <w:tcW w:w="4112" w:type="dxa"/>
            <w:shd w:val="clear" w:color="auto" w:fill="auto"/>
          </w:tcPr>
          <w:p w14:paraId="1157816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50B441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C4149F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FBEF6A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7A4F639A" w14:textId="77777777" w:rsidTr="0031230D">
        <w:tc>
          <w:tcPr>
            <w:tcW w:w="4112" w:type="dxa"/>
            <w:shd w:val="clear" w:color="auto" w:fill="auto"/>
          </w:tcPr>
          <w:p w14:paraId="77BBF8E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1485E3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053CCC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9E3FC3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5172BCD" w14:textId="77777777" w:rsidTr="0031230D">
        <w:tc>
          <w:tcPr>
            <w:tcW w:w="4112" w:type="dxa"/>
            <w:shd w:val="clear" w:color="auto" w:fill="auto"/>
          </w:tcPr>
          <w:p w14:paraId="52AD0FC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443BA8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557E0C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757F9C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FF5D881" w14:textId="77777777" w:rsidTr="0031230D">
        <w:tc>
          <w:tcPr>
            <w:tcW w:w="4112" w:type="dxa"/>
            <w:shd w:val="clear" w:color="auto" w:fill="auto"/>
          </w:tcPr>
          <w:p w14:paraId="44F83AC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1F2CB7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A7372E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A0C2BB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78639CD8" w14:textId="77777777" w:rsidTr="0031230D">
        <w:tc>
          <w:tcPr>
            <w:tcW w:w="4112" w:type="dxa"/>
            <w:shd w:val="clear" w:color="auto" w:fill="auto"/>
          </w:tcPr>
          <w:p w14:paraId="757FC29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15868F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7BF33A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D2E684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0851311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2C392BC0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891"/>
        <w:gridCol w:w="504"/>
        <w:gridCol w:w="1363"/>
        <w:gridCol w:w="1460"/>
        <w:gridCol w:w="126"/>
        <w:gridCol w:w="1028"/>
        <w:gridCol w:w="992"/>
        <w:gridCol w:w="467"/>
        <w:gridCol w:w="2158"/>
      </w:tblGrid>
      <w:tr w:rsidR="000E42E9" w:rsidRPr="008C2396" w14:paraId="2E532740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28501D8C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248A5190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6967C2A6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4CA34321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2037D0E1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4715890F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098712E6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185505B5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10C8AC8D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7D904EBF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2429F810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791E4F42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1AD381D4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3F285664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73A98359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DECA97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B2F197F" w14:textId="3B09BCF3" w:rsidR="001E1737" w:rsidRPr="008C2396" w:rsidRDefault="00854FA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854FAC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Definición del programa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8F1E4FD" w14:textId="63DFE605" w:rsidR="001E1737" w:rsidRPr="008C2396" w:rsidRDefault="004B294F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4B294F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Plantear el problema que se tiene estableciendo límites.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2EAC587" w14:textId="52126A9A" w:rsidR="001E1737" w:rsidRPr="008C2396" w:rsidRDefault="002C0E0A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Arquitecto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479F65A1" w14:textId="2E255982" w:rsidR="001E1737" w:rsidRDefault="0040780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10/</w:t>
            </w:r>
            <w:r w:rsidR="00917D9B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</w:t>
            </w:r>
          </w:p>
          <w:p w14:paraId="33A8C38E" w14:textId="67D092DF" w:rsidR="00407809" w:rsidRPr="008C2396" w:rsidRDefault="0040780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2315380" w14:textId="707AB9B2" w:rsidR="00407809" w:rsidRDefault="00407809" w:rsidP="0040780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10/</w:t>
            </w:r>
            <w:r w:rsidR="00917D9B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6</w:t>
            </w:r>
          </w:p>
          <w:p w14:paraId="6C62EDA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A4351E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8C3E1B7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920E04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D48A97C" w14:textId="550DD067" w:rsidR="001E1737" w:rsidRPr="008C2396" w:rsidRDefault="004B294F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E81DB1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Análisis del problema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79ABB89" w14:textId="21405855" w:rsidR="001E1737" w:rsidRPr="008C2396" w:rsidRDefault="00E81DB1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E81DB1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Comprensión del problema, detalles y requisitos para lograr una solución eficaz.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619472B" w14:textId="590C0BAB" w:rsidR="001E1737" w:rsidRPr="008C2396" w:rsidRDefault="002C0E0A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Arquitecto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346004A1" w14:textId="26C7976D" w:rsidR="00407809" w:rsidRDefault="00407809" w:rsidP="0040780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10/</w:t>
            </w:r>
            <w:r w:rsidR="00917D9B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6</w:t>
            </w:r>
          </w:p>
          <w:p w14:paraId="52CC12A3" w14:textId="4E54D04A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9F3E522" w14:textId="0E803327" w:rsidR="001E1737" w:rsidRPr="008C2396" w:rsidRDefault="0040780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10/</w:t>
            </w:r>
            <w:r w:rsidR="00E0441B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CAA351A" w14:textId="77777777" w:rsidR="001E1737" w:rsidRPr="005A51A4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u w:val="single"/>
                <w:lang w:val="es-CO"/>
              </w:rPr>
            </w:pPr>
          </w:p>
        </w:tc>
      </w:tr>
      <w:tr w:rsidR="001E1737" w:rsidRPr="008C2396" w14:paraId="2DDF63D3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DB6F6F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F2CE7CE" w14:textId="7343198B" w:rsidR="001E1737" w:rsidRPr="008C2396" w:rsidRDefault="000A715A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0A715A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Diseño e la solución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8C5724C" w14:textId="23C7C594" w:rsidR="001E1737" w:rsidRPr="008C2396" w:rsidRDefault="000A715A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0A715A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Diseño de la lógica a usar.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9BEAABE" w14:textId="550F3FE7" w:rsidR="001E1737" w:rsidRPr="008C2396" w:rsidRDefault="002C0E0A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Arquitecto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02A932C3" w14:textId="161C5555" w:rsidR="001E1737" w:rsidRPr="008C2396" w:rsidRDefault="00E0441B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10/13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00D205B" w14:textId="3EDF8800" w:rsidR="001E1737" w:rsidRPr="008C2396" w:rsidRDefault="00E0441B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11/</w:t>
            </w:r>
            <w:r w:rsidR="00917D9B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03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29F21C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3D93224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E0566A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03FECB5" w14:textId="13982232" w:rsidR="001E1737" w:rsidRPr="008C2396" w:rsidRDefault="000A715A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0A715A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Codificación    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0F68C615" w14:textId="3D227F13" w:rsidR="001E1737" w:rsidRPr="008C2396" w:rsidRDefault="000A715A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0A715A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Hacer uso de la información de las anteriores etapas para implementarlo en el código.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183BD70" w14:textId="2EB86034" w:rsidR="001E1737" w:rsidRPr="008C2396" w:rsidRDefault="002C0E0A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Developer</w:t>
            </w:r>
            <w:proofErr w:type="spellEnd"/>
          </w:p>
        </w:tc>
        <w:tc>
          <w:tcPr>
            <w:tcW w:w="1028" w:type="dxa"/>
            <w:shd w:val="clear" w:color="auto" w:fill="FFFFFF"/>
            <w:vAlign w:val="center"/>
          </w:tcPr>
          <w:p w14:paraId="76075929" w14:textId="31FDBD8A" w:rsidR="001E1737" w:rsidRPr="008C2396" w:rsidRDefault="00917D9B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11/03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2F4742E" w14:textId="3E7B59E4" w:rsidR="001E1737" w:rsidRPr="008C2396" w:rsidRDefault="00FE63F0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01/03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719CCF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7E674302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E65661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30995F6" w14:textId="3B825A0A" w:rsidR="001E1737" w:rsidRPr="008C2396" w:rsidRDefault="000A715A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0A715A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Documentación    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1CAB48A" w14:textId="65A8C727" w:rsidR="001E1737" w:rsidRPr="008C2396" w:rsidRDefault="002C0E0A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2C0E0A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Documentación del código realizado.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87CF87D" w14:textId="42BA5976" w:rsidR="001E1737" w:rsidRPr="008C2396" w:rsidRDefault="002C0E0A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Arquitecto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\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Developer</w:t>
            </w:r>
            <w:proofErr w:type="spellEnd"/>
          </w:p>
        </w:tc>
        <w:tc>
          <w:tcPr>
            <w:tcW w:w="1028" w:type="dxa"/>
            <w:shd w:val="clear" w:color="auto" w:fill="FFFFFF"/>
            <w:vAlign w:val="center"/>
          </w:tcPr>
          <w:p w14:paraId="3D558BAF" w14:textId="584EFB15" w:rsidR="001E1737" w:rsidRPr="008C2396" w:rsidRDefault="00FE63F0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01/03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5DC7BDD" w14:textId="0221603D" w:rsidR="001E1737" w:rsidRPr="008C2396" w:rsidRDefault="00FE63F0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01/18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688851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BBB0F9E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A829AA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F73433E" w14:textId="6C9458F5" w:rsidR="001E1737" w:rsidRPr="008C2396" w:rsidRDefault="002C0E0A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2C0E0A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Implementación    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3E78E2B" w14:textId="78CE5FA6" w:rsidR="001E1737" w:rsidRPr="008C2396" w:rsidRDefault="002C0E0A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2C0E0A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Instalaciones necesarias para que el programa funcione de manera correcta.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545EFFF" w14:textId="5B9D3D0A" w:rsidR="001E1737" w:rsidRPr="008C2396" w:rsidRDefault="002C0E0A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Arquitecto\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Developer</w:t>
            </w:r>
            <w:proofErr w:type="spellEnd"/>
          </w:p>
        </w:tc>
        <w:tc>
          <w:tcPr>
            <w:tcW w:w="1028" w:type="dxa"/>
            <w:shd w:val="clear" w:color="auto" w:fill="FFFFFF"/>
            <w:vAlign w:val="center"/>
          </w:tcPr>
          <w:p w14:paraId="2714E474" w14:textId="2ADD95D3" w:rsidR="001E1737" w:rsidRPr="008C2396" w:rsidRDefault="00FE63F0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01/18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78CEF4F" w14:textId="1411B867" w:rsidR="001E1737" w:rsidRPr="008C2396" w:rsidRDefault="00FE63F0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01/</w:t>
            </w:r>
            <w:r w:rsidR="00AB2FA4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24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4C59A3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623E831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2530B1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6DD8AB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C20212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7A5446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A3E6F8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849396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C2CEAF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7CC7534C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13389561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451DEBB3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1CDABDD5" w14:textId="0F954D07" w:rsidR="00C82ABF" w:rsidRPr="008C2396" w:rsidRDefault="004357BB" w:rsidP="00D76FAB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anchor distT="0" distB="0" distL="114300" distR="114300" simplePos="0" relativeHeight="251658752" behindDoc="0" locked="0" layoutInCell="1" allowOverlap="1" wp14:anchorId="6014BD7F" wp14:editId="0E67A6C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-1768475</wp:posOffset>
                  </wp:positionV>
                  <wp:extent cx="6257290" cy="2609215"/>
                  <wp:effectExtent l="0" t="0" r="0" b="635"/>
                  <wp:wrapSquare wrapText="bothSides"/>
                  <wp:docPr id="3" name="Imagen 3" descr="Interfaz de usuario gráfic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nterfaz de usuario gráfica&#10;&#10;Descripción generada automáticamente con confianza baja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290" cy="260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B15BDD" w14:textId="2E7F25D3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7E817A2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0DDF6105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4D99B503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1CC216C6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4424794D" w14:textId="77777777" w:rsidTr="0031230D">
        <w:tc>
          <w:tcPr>
            <w:tcW w:w="4112" w:type="dxa"/>
            <w:shd w:val="clear" w:color="auto" w:fill="A6A6A6"/>
          </w:tcPr>
          <w:p w14:paraId="5CF065DF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0D8101D8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2930692D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413FB58B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546EF22D" w14:textId="77777777" w:rsidTr="0031230D">
        <w:tc>
          <w:tcPr>
            <w:tcW w:w="4112" w:type="dxa"/>
            <w:shd w:val="clear" w:color="auto" w:fill="auto"/>
          </w:tcPr>
          <w:p w14:paraId="464E56B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66178D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466434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22EB1F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C85032D" w14:textId="77777777" w:rsidTr="0031230D">
        <w:tc>
          <w:tcPr>
            <w:tcW w:w="4112" w:type="dxa"/>
            <w:shd w:val="clear" w:color="auto" w:fill="auto"/>
          </w:tcPr>
          <w:p w14:paraId="3F4D9C3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F6DC73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18134E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4D7F95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5AA92303" w14:textId="77777777" w:rsidTr="0031230D">
        <w:tc>
          <w:tcPr>
            <w:tcW w:w="4112" w:type="dxa"/>
            <w:shd w:val="clear" w:color="auto" w:fill="auto"/>
          </w:tcPr>
          <w:p w14:paraId="25D7B24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EDE70C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69A7F1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009FFD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1B71E9C" w14:textId="77777777" w:rsidTr="0031230D">
        <w:tc>
          <w:tcPr>
            <w:tcW w:w="4112" w:type="dxa"/>
            <w:shd w:val="clear" w:color="auto" w:fill="auto"/>
          </w:tcPr>
          <w:p w14:paraId="25B11B9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67CEA4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1340E3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5113F5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0EECF61F" w14:textId="77777777" w:rsidTr="0031230D">
        <w:tc>
          <w:tcPr>
            <w:tcW w:w="4112" w:type="dxa"/>
            <w:shd w:val="clear" w:color="auto" w:fill="auto"/>
          </w:tcPr>
          <w:p w14:paraId="391DF6C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D90FB4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E0565A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018B53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2C717D6" w14:textId="77777777" w:rsidTr="0031230D">
        <w:tc>
          <w:tcPr>
            <w:tcW w:w="4112" w:type="dxa"/>
            <w:shd w:val="clear" w:color="auto" w:fill="auto"/>
          </w:tcPr>
          <w:p w14:paraId="33AAAF6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6178F0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0D606F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DD6C16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AEA5139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A3AC16F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B1BB557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108814E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E5557BE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B13D5A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2F892B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38D316E" w14:textId="77777777" w:rsidR="001A2265" w:rsidRPr="005A51A4" w:rsidRDefault="001A2265" w:rsidP="00F86C39">
      <w:pPr>
        <w:ind w:left="720"/>
        <w:rPr>
          <w:rFonts w:ascii="Arial" w:hAnsi="Arial" w:cs="Arial"/>
          <w:b/>
          <w:sz w:val="28"/>
          <w:szCs w:val="28"/>
          <w:u w:val="single"/>
        </w:rPr>
      </w:pPr>
    </w:p>
    <w:sectPr w:rsidR="001A2265" w:rsidRPr="005A51A4" w:rsidSect="00BE71BB">
      <w:headerReference w:type="default" r:id="rId11"/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5B841" w14:textId="77777777" w:rsidR="00B912BD" w:rsidRDefault="00B912BD" w:rsidP="00DE32EB">
      <w:pPr>
        <w:pStyle w:val="Sangranormal"/>
      </w:pPr>
      <w:r>
        <w:separator/>
      </w:r>
    </w:p>
  </w:endnote>
  <w:endnote w:type="continuationSeparator" w:id="0">
    <w:p w14:paraId="27FF4146" w14:textId="77777777" w:rsidR="00B912BD" w:rsidRDefault="00B912BD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13E00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55B475A3" w14:textId="77777777" w:rsidTr="00C67CD3">
      <w:trPr>
        <w:trHeight w:val="237"/>
      </w:trPr>
      <w:tc>
        <w:tcPr>
          <w:tcW w:w="1728" w:type="dxa"/>
          <w:vAlign w:val="center"/>
        </w:tcPr>
        <w:p w14:paraId="2A7460E4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4DB5CAF7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52385227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52343BBD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0711D565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38E49668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F44CC" w14:textId="77777777" w:rsidR="00B912BD" w:rsidRDefault="00B912BD" w:rsidP="00DE32EB">
      <w:pPr>
        <w:pStyle w:val="Sangranormal"/>
      </w:pPr>
      <w:r>
        <w:separator/>
      </w:r>
    </w:p>
  </w:footnote>
  <w:footnote w:type="continuationSeparator" w:id="0">
    <w:p w14:paraId="78085047" w14:textId="77777777" w:rsidR="00B912BD" w:rsidRDefault="00B912BD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5657E8D3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3DF4E583" w14:textId="733FC1F2" w:rsidR="00572249" w:rsidRDefault="008905BF" w:rsidP="00572249">
          <w:pPr>
            <w:widowControl w:val="0"/>
            <w:rPr>
              <w:noProof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631203E" wp14:editId="2BD0D33D">
                <wp:simplePos x="0" y="0"/>
                <wp:positionH relativeFrom="column">
                  <wp:posOffset>678815</wp:posOffset>
                </wp:positionH>
                <wp:positionV relativeFrom="paragraph">
                  <wp:posOffset>-29210</wp:posOffset>
                </wp:positionV>
                <wp:extent cx="492760" cy="539750"/>
                <wp:effectExtent l="0" t="0" r="2540" b="0"/>
                <wp:wrapSquare wrapText="bothSides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76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65C5FF0" w14:textId="7805028D" w:rsidR="005F2B70" w:rsidRPr="00C225FB" w:rsidRDefault="008905BF" w:rsidP="00572249">
          <w:pPr>
            <w:widowControl w:val="0"/>
            <w:rPr>
              <w:sz w:val="16"/>
              <w:szCs w:val="16"/>
            </w:rPr>
          </w:pPr>
          <w:r w:rsidRPr="00C225FB">
            <w:rPr>
              <w:sz w:val="16"/>
              <w:szCs w:val="16"/>
            </w:rPr>
            <w:t xml:space="preserve"> </w:t>
          </w: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70D92B1D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3BE561F1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58BD912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61134906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37C36AF7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9EB3091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7EB31898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0839D571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5EEB675C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07E92844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16BA6523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07C6BE8B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6E889144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2DBE0DB8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317748"/>
    <w:multiLevelType w:val="hybridMultilevel"/>
    <w:tmpl w:val="CE9E4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9" w15:restartNumberingAfterBreak="0">
    <w:nsid w:val="1A294CB2"/>
    <w:multiLevelType w:val="hybridMultilevel"/>
    <w:tmpl w:val="2CB8D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B441A07"/>
    <w:multiLevelType w:val="hybridMultilevel"/>
    <w:tmpl w:val="784433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0D065EA"/>
    <w:multiLevelType w:val="hybridMultilevel"/>
    <w:tmpl w:val="32928A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8995E5F"/>
    <w:multiLevelType w:val="hybridMultilevel"/>
    <w:tmpl w:val="67A23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5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6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6F64517"/>
    <w:multiLevelType w:val="hybridMultilevel"/>
    <w:tmpl w:val="A5C61B8E"/>
    <w:lvl w:ilvl="0" w:tplc="AD984EF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361749"/>
    <w:multiLevelType w:val="hybridMultilevel"/>
    <w:tmpl w:val="0EB238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86410C"/>
    <w:multiLevelType w:val="hybridMultilevel"/>
    <w:tmpl w:val="53625A9A"/>
    <w:lvl w:ilvl="0" w:tplc="AD984EF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670A2B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8" w15:restartNumberingAfterBreak="0">
    <w:nsid w:val="6D96660B"/>
    <w:multiLevelType w:val="hybridMultilevel"/>
    <w:tmpl w:val="F59880F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FF976E3"/>
    <w:multiLevelType w:val="hybridMultilevel"/>
    <w:tmpl w:val="7D56E378"/>
    <w:lvl w:ilvl="0" w:tplc="AD984EF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23"/>
  </w:num>
  <w:num w:numId="4">
    <w:abstractNumId w:val="44"/>
  </w:num>
  <w:num w:numId="5">
    <w:abstractNumId w:val="39"/>
  </w:num>
  <w:num w:numId="6">
    <w:abstractNumId w:val="51"/>
  </w:num>
  <w:num w:numId="7">
    <w:abstractNumId w:val="18"/>
  </w:num>
  <w:num w:numId="8">
    <w:abstractNumId w:val="27"/>
  </w:num>
  <w:num w:numId="9">
    <w:abstractNumId w:val="25"/>
  </w:num>
  <w:num w:numId="10">
    <w:abstractNumId w:val="36"/>
  </w:num>
  <w:num w:numId="11">
    <w:abstractNumId w:val="12"/>
  </w:num>
  <w:num w:numId="12">
    <w:abstractNumId w:val="20"/>
  </w:num>
  <w:num w:numId="13">
    <w:abstractNumId w:val="32"/>
  </w:num>
  <w:num w:numId="14">
    <w:abstractNumId w:val="13"/>
  </w:num>
  <w:num w:numId="15">
    <w:abstractNumId w:val="14"/>
  </w:num>
  <w:num w:numId="16">
    <w:abstractNumId w:val="28"/>
  </w:num>
  <w:num w:numId="17">
    <w:abstractNumId w:val="37"/>
  </w:num>
  <w:num w:numId="18">
    <w:abstractNumId w:val="50"/>
  </w:num>
  <w:num w:numId="19">
    <w:abstractNumId w:val="43"/>
  </w:num>
  <w:num w:numId="20">
    <w:abstractNumId w:val="41"/>
  </w:num>
  <w:num w:numId="21">
    <w:abstractNumId w:val="52"/>
  </w:num>
  <w:num w:numId="22">
    <w:abstractNumId w:val="35"/>
  </w:num>
  <w:num w:numId="23">
    <w:abstractNumId w:val="34"/>
  </w:num>
  <w:num w:numId="24">
    <w:abstractNumId w:val="17"/>
  </w:num>
  <w:num w:numId="25">
    <w:abstractNumId w:val="33"/>
  </w:num>
  <w:num w:numId="26">
    <w:abstractNumId w:val="21"/>
  </w:num>
  <w:num w:numId="27">
    <w:abstractNumId w:val="31"/>
  </w:num>
  <w:num w:numId="28">
    <w:abstractNumId w:val="47"/>
  </w:num>
  <w:num w:numId="29">
    <w:abstractNumId w:val="16"/>
  </w:num>
  <w:num w:numId="30">
    <w:abstractNumId w:val="22"/>
  </w:num>
  <w:num w:numId="31">
    <w:abstractNumId w:val="38"/>
  </w:num>
  <w:num w:numId="32">
    <w:abstractNumId w:val="29"/>
  </w:num>
  <w:num w:numId="33">
    <w:abstractNumId w:val="19"/>
  </w:num>
  <w:num w:numId="34">
    <w:abstractNumId w:val="48"/>
  </w:num>
  <w:num w:numId="35">
    <w:abstractNumId w:val="11"/>
  </w:num>
  <w:num w:numId="36">
    <w:abstractNumId w:val="30"/>
  </w:num>
  <w:num w:numId="37">
    <w:abstractNumId w:val="24"/>
  </w:num>
  <w:num w:numId="38">
    <w:abstractNumId w:val="26"/>
  </w:num>
  <w:num w:numId="39">
    <w:abstractNumId w:val="46"/>
  </w:num>
  <w:num w:numId="40">
    <w:abstractNumId w:val="42"/>
  </w:num>
  <w:num w:numId="41">
    <w:abstractNumId w:val="40"/>
  </w:num>
  <w:num w:numId="42">
    <w:abstractNumId w:val="49"/>
  </w:num>
  <w:num w:numId="43">
    <w:abstractNumId w:val="4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1C2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5A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4936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0D1D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1CA3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0E0A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41B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15CC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809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57BB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294F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1F11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7A1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1A4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1F2E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18C1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5554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0BD6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E74AB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4FAC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5BF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17D9B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2FA4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801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2BD"/>
    <w:rsid w:val="00B9149C"/>
    <w:rsid w:val="00B9276B"/>
    <w:rsid w:val="00B92C97"/>
    <w:rsid w:val="00B931F1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C81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5578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5AAF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2E5A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6B2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301"/>
    <w:rsid w:val="00D45412"/>
    <w:rsid w:val="00D4592B"/>
    <w:rsid w:val="00D45A36"/>
    <w:rsid w:val="00D46084"/>
    <w:rsid w:val="00D463D8"/>
    <w:rsid w:val="00D46481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41B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DB1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10D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63F0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  <w14:docId w14:val="7ACE8D1B"/>
  <w15:chartTrackingRefBased/>
  <w15:docId w15:val="{D55884D8-6DD0-4835-BEA7-B3F850BC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80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711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5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56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64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91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71</TotalTime>
  <Pages>7</Pages>
  <Words>940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7255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Aramis Ramirez</cp:lastModifiedBy>
  <cp:revision>18</cp:revision>
  <cp:lastPrinted>2011-07-14T15:23:00Z</cp:lastPrinted>
  <dcterms:created xsi:type="dcterms:W3CDTF">2022-03-02T17:46:00Z</dcterms:created>
  <dcterms:modified xsi:type="dcterms:W3CDTF">2022-03-02T18:53:00Z</dcterms:modified>
</cp:coreProperties>
</file>